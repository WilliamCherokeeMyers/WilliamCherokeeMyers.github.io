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divdocumentdivPARAGRAPHNAM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00"/>
        <w:gridCol w:w="8160"/>
      </w:tblGrid>
      <w:tr w:rsidR="003F2C6B" w14:paraId="12CC89A7" w14:textId="77777777">
        <w:trPr>
          <w:tblCellSpacing w:w="0" w:type="dxa"/>
        </w:trPr>
        <w:tc>
          <w:tcPr>
            <w:tcW w:w="2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784E43" w14:textId="66AF1D72" w:rsidR="003F2C6B" w:rsidRDefault="003F2C6B">
            <w:pPr>
              <w:rPr>
                <w:rFonts w:ascii="Arial" w:eastAsia="Arial" w:hAnsi="Arial" w:cs="Arial"/>
                <w:color w:val="231F20"/>
                <w:sz w:val="22"/>
                <w:szCs w:val="22"/>
              </w:rPr>
            </w:pPr>
          </w:p>
        </w:tc>
        <w:tc>
          <w:tcPr>
            <w:tcW w:w="81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5F3E4D" w14:textId="521BAFF5" w:rsidR="003F2C6B" w:rsidRDefault="005D17AD">
            <w:pPr>
              <w:rPr>
                <w:rStyle w:val="monogram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span"/>
                <w:rFonts w:eastAsia="Arial"/>
                <w:color w:val="BCA97E"/>
                <w:sz w:val="68"/>
                <w:szCs w:val="68"/>
              </w:rPr>
              <w:t>William Myers</w:t>
            </w:r>
          </w:p>
          <w:p w14:paraId="44E5E145" w14:textId="4C8C4A6E" w:rsidR="003F2C6B" w:rsidRDefault="00143D0A">
            <w:pPr>
              <w:pStyle w:val="spanpaddedline"/>
              <w:spacing w:line="320" w:lineRule="atLeast"/>
              <w:rPr>
                <w:rStyle w:val="divaddress"/>
                <w:rFonts w:ascii="Arial" w:eastAsia="Arial" w:hAnsi="Arial" w:cs="Arial"/>
              </w:rPr>
            </w:pP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(812) 582-</w:t>
            </w:r>
            <w:r w:rsidR="005D17AD"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9264</w:t>
            </w: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 xml:space="preserve"> | </w:t>
            </w:r>
            <w:r>
              <w:rPr>
                <w:rStyle w:val="textBold"/>
                <w:rFonts w:ascii="Arial" w:eastAsia="Arial" w:hAnsi="Arial" w:cs="Arial"/>
                <w:color w:val="4A4A4A"/>
                <w:sz w:val="22"/>
                <w:szCs w:val="22"/>
              </w:rPr>
              <w:t xml:space="preserve">E: </w:t>
            </w:r>
            <w:r w:rsidR="005D17AD">
              <w:rPr>
                <w:rStyle w:val="span"/>
                <w:rFonts w:eastAsia="Arial"/>
              </w:rPr>
              <w:t>william.cherokee.myers</w:t>
            </w: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@gmail.com</w:t>
            </w:r>
          </w:p>
          <w:p w14:paraId="41FFF0FA" w14:textId="77777777" w:rsidR="003F2C6B" w:rsidRDefault="00143D0A">
            <w:pPr>
              <w:pStyle w:val="divaddressspanpaddedlinenth-last-child1"/>
              <w:spacing w:after="300" w:line="320" w:lineRule="atLeast"/>
              <w:rPr>
                <w:rStyle w:val="divaddress"/>
                <w:rFonts w:ascii="Arial" w:eastAsia="Arial" w:hAnsi="Arial" w:cs="Arial"/>
              </w:rPr>
            </w:pP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Evansville, IN 47715</w:t>
            </w:r>
          </w:p>
        </w:tc>
      </w:tr>
    </w:tbl>
    <w:p w14:paraId="4BC9958C" w14:textId="77777777" w:rsidR="003F2C6B" w:rsidRDefault="003F2C6B">
      <w:pPr>
        <w:rPr>
          <w:vanish/>
        </w:rPr>
      </w:pPr>
    </w:p>
    <w:p w14:paraId="0F7AF973" w14:textId="77777777" w:rsidR="003F2C6B" w:rsidRDefault="003F2C6B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3F2C6B" w14:paraId="45092F9D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C05F3B" w14:textId="77777777" w:rsidR="003F2C6B" w:rsidRDefault="00143D0A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BCA97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BCA97E"/>
              </w:rPr>
              <w:t>Professional Summary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3F2C6B" w14:paraId="038A5AF0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E124BF4" w14:textId="77777777" w:rsidR="003F2C6B" w:rsidRDefault="00143D0A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58240" behindDoc="0" locked="0" layoutInCell="1" allowOverlap="1" wp14:anchorId="54FA49C0" wp14:editId="20EC3334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-190500</wp:posOffset>
                        </wp:positionV>
                        <wp:extent cx="142594" cy="398672"/>
                        <wp:effectExtent l="0" t="0" r="0" b="0"/>
                        <wp:wrapNone/>
                        <wp:docPr id="100003" name="Picture 100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0113984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3986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FDEDB27" w14:textId="77C2C4B0" w:rsidR="003F2C6B" w:rsidRDefault="00D14203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 w:rsidRPr="00D14203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Software Developer with a history of working in the financial service industry. Skilled in HTML, CSS, and JavaScript, with basic knowledge of Java, SQL, 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and </w:t>
                  </w:r>
                  <w:r w:rsidRPr="00D14203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PHP. Has strong communication and critical thinking skills with a get-things-done attitude.</w:t>
                  </w:r>
                </w:p>
              </w:tc>
            </w:tr>
          </w:tbl>
          <w:p w14:paraId="6DCF4EA6" w14:textId="77777777" w:rsidR="003F2C6B" w:rsidRDefault="003F2C6B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BCA97E"/>
              </w:rPr>
            </w:pPr>
          </w:p>
        </w:tc>
      </w:tr>
    </w:tbl>
    <w:p w14:paraId="0C7476E0" w14:textId="77777777" w:rsidR="003F2C6B" w:rsidRDefault="003F2C6B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3F2C6B" w14:paraId="362C5E8D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0124DF" w14:textId="77777777" w:rsidR="003F2C6B" w:rsidRDefault="00143D0A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BCA97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BCA97E"/>
              </w:rPr>
              <w:t>Skills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3F2C6B" w14:paraId="077C6246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5F07361" w14:textId="77777777" w:rsidR="003F2C6B" w:rsidRDefault="00143D0A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59264" behindDoc="0" locked="0" layoutInCell="1" allowOverlap="1" wp14:anchorId="20750D50" wp14:editId="458C6B1D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04" name="Picture 100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7981762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Style w:val="divdocumenttable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950"/>
                    <w:gridCol w:w="3950"/>
                  </w:tblGrid>
                  <w:tr w:rsidR="003F2C6B" w14:paraId="48C070C5" w14:textId="77777777">
                    <w:tc>
                      <w:tcPr>
                        <w:tcW w:w="3950" w:type="dxa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1487072A" w14:textId="77777777" w:rsidR="003F2C6B" w:rsidRDefault="00143D0A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HTML</w:t>
                        </w:r>
                      </w:p>
                      <w:p w14:paraId="1B2A8F35" w14:textId="77777777" w:rsidR="003F2C6B" w:rsidRDefault="00143D0A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CSS</w:t>
                        </w:r>
                      </w:p>
                      <w:p w14:paraId="4AC49987" w14:textId="77777777" w:rsidR="003F2C6B" w:rsidRDefault="00143D0A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Bootstrap</w:t>
                        </w:r>
                      </w:p>
                      <w:p w14:paraId="7342AF80" w14:textId="77777777" w:rsidR="003F2C6B" w:rsidRDefault="00143D0A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JavaScript</w:t>
                        </w:r>
                      </w:p>
                    </w:tc>
                    <w:tc>
                      <w:tcPr>
                        <w:tcW w:w="3950" w:type="dxa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6053AB13" w14:textId="09CF62D9" w:rsidR="003F2C6B" w:rsidRDefault="006439F0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j</w:t>
                        </w:r>
                        <w:r w:rsidR="00143D0A"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Query</w:t>
                        </w:r>
                      </w:p>
                      <w:p w14:paraId="04D6CF33" w14:textId="4CB5700C" w:rsidR="003F2C6B" w:rsidRDefault="002A0165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Java</w:t>
                        </w:r>
                      </w:p>
                      <w:p w14:paraId="154FE278" w14:textId="1421B88D" w:rsidR="003F2C6B" w:rsidRDefault="002A0165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SQL</w:t>
                        </w:r>
                      </w:p>
                      <w:p w14:paraId="3FD77C18" w14:textId="33798DAE" w:rsidR="00ED278A" w:rsidRDefault="002A0165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PHP</w:t>
                        </w:r>
                      </w:p>
                    </w:tc>
                  </w:tr>
                </w:tbl>
                <w:p w14:paraId="19B31D6B" w14:textId="77777777" w:rsidR="003F2C6B" w:rsidRDefault="003F2C6B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14:paraId="49D2C715" w14:textId="77777777" w:rsidR="003F2C6B" w:rsidRDefault="003F2C6B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BCA97E"/>
              </w:rPr>
            </w:pPr>
          </w:p>
        </w:tc>
      </w:tr>
    </w:tbl>
    <w:p w14:paraId="5F340C9B" w14:textId="77777777" w:rsidR="003F2C6B" w:rsidRDefault="003F2C6B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3F2C6B" w14:paraId="137D1344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D477CA" w14:textId="77777777" w:rsidR="003F2C6B" w:rsidRDefault="00143D0A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BCA97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BCA97E"/>
              </w:rPr>
              <w:t>Work History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3F2C6B" w14:paraId="4F057BA8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046648" w14:textId="77777777" w:rsidR="003F2C6B" w:rsidRDefault="00143D0A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0288" behindDoc="0" locked="0" layoutInCell="1" allowOverlap="1" wp14:anchorId="36F60217" wp14:editId="16BAFBEF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05" name="Picture 100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7909412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7D4D98E" w14:textId="622A41F1" w:rsidR="003F2C6B" w:rsidRDefault="00F70B3A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Software Developer</w:t>
                  </w:r>
                  <w:r w:rsidR="00143D0A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 w:rsidR="00143D0A"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</w:r>
                  <w:r w:rsidR="00143D0A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9</w:t>
                  </w:r>
                  <w:r w:rsidR="00143D0A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/201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9</w:t>
                  </w:r>
                  <w:r w:rsidR="00143D0A"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 w:rsidR="00143D0A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Current</w:t>
                  </w:r>
                  <w:r w:rsidR="00143D0A"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6BAB1119" w14:textId="77777777" w:rsidR="003F2C6B" w:rsidRDefault="00143D0A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OneMain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Financial | Evansville, IN</w:t>
                  </w:r>
                </w:p>
                <w:p w14:paraId="1CBBD73B" w14:textId="77777777" w:rsidR="003F2C6B" w:rsidRDefault="00143D0A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Coordinated timely responses to written customer communication and researched complex issues.</w:t>
                  </w:r>
                </w:p>
                <w:p w14:paraId="6D3CC2AE" w14:textId="77777777" w:rsidR="003F2C6B" w:rsidRDefault="00143D0A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Defused customer concerns with exceptional conflict and problem resolution skills.</w:t>
                  </w:r>
                </w:p>
              </w:tc>
            </w:tr>
          </w:tbl>
          <w:p w14:paraId="2065ABFB" w14:textId="77777777" w:rsidR="003F2C6B" w:rsidRDefault="003F2C6B">
            <w:pPr>
              <w:rPr>
                <w:vanish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3F2C6B" w14:paraId="36FB36D7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7838EC0" w14:textId="77777777" w:rsidR="003F2C6B" w:rsidRDefault="00143D0A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1312" behindDoc="0" locked="0" layoutInCell="1" allowOverlap="1" wp14:anchorId="1E5FAF8E" wp14:editId="57DEA91C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06" name="Picture 100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39682277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D086266" w14:textId="76F15ECA" w:rsidR="003F2C6B" w:rsidRDefault="00F70B3A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Software development intern</w:t>
                  </w:r>
                  <w:r w:rsidR="00143D0A"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 w:rsidR="00143D0A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8</w:t>
                  </w:r>
                  <w:r w:rsidR="00143D0A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/201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8</w:t>
                  </w:r>
                  <w:r w:rsidR="00143D0A"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 w:rsidR="00143D0A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08/201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9</w:t>
                  </w:r>
                  <w:r w:rsidR="00143D0A"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15B3A645" w14:textId="53CECF0F" w:rsidR="003F2C6B" w:rsidRDefault="00F70B3A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OneMain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Financial</w:t>
                  </w:r>
                  <w:r w:rsidR="00143D0A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| Evansville, IN</w:t>
                  </w:r>
                </w:p>
                <w:p w14:paraId="27FE55EC" w14:textId="77777777" w:rsidR="003F2C6B" w:rsidRDefault="00143D0A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Trained and mentored new employees to maximize team performance.</w:t>
                  </w:r>
                </w:p>
                <w:p w14:paraId="633302B1" w14:textId="77777777" w:rsidR="003F2C6B" w:rsidRDefault="00143D0A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Kept employees operating productively and working on task to meet business and customer needs.</w:t>
                  </w:r>
                </w:p>
              </w:tc>
            </w:tr>
          </w:tbl>
          <w:p w14:paraId="5E739737" w14:textId="77777777" w:rsidR="003F2C6B" w:rsidRDefault="003F2C6B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BCA97E"/>
              </w:rPr>
            </w:pPr>
          </w:p>
        </w:tc>
      </w:tr>
    </w:tbl>
    <w:p w14:paraId="4058DBF7" w14:textId="77777777" w:rsidR="003F2C6B" w:rsidRDefault="003F2C6B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3F2C6B" w14:paraId="17D70335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FB586A" w14:textId="77777777" w:rsidR="003F2C6B" w:rsidRDefault="00143D0A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BCA97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BCA97E"/>
              </w:rPr>
              <w:t>Education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3F2C6B" w14:paraId="18ECA2B8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7BB17F" w14:textId="77777777" w:rsidR="003F2C6B" w:rsidRDefault="00143D0A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2336" behindDoc="0" locked="0" layoutInCell="1" allowOverlap="1" wp14:anchorId="140A7ECD" wp14:editId="71AF39F7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07" name="Picture 100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8815559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85550EA" w14:textId="50F4094C" w:rsidR="003F2C6B" w:rsidRDefault="00F70B3A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Associate of Applied Science</w:t>
                  </w:r>
                  <w:r w:rsidR="00143D0A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Computer and Information Technology</w:t>
                  </w:r>
                  <w:r w:rsidR="00143D0A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 w:rsidR="00143D0A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ab/>
                  </w:r>
                  <w:r w:rsidR="00143D0A"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05/20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20</w:t>
                  </w:r>
                  <w:r w:rsidR="00143D0A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7C0E23E7" w14:textId="767932FD" w:rsidR="003F2C6B" w:rsidRDefault="00F70B3A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Henderson Community College</w:t>
                  </w:r>
                  <w:r w:rsidR="00143D0A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Henderson, KY</w:t>
                  </w:r>
                  <w:r w:rsidR="00143D0A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458461B5" w14:textId="77777777" w:rsidR="003F2C6B" w:rsidRDefault="00143D0A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Minored in Psychology</w:t>
                  </w:r>
                </w:p>
                <w:p w14:paraId="02A54249" w14:textId="77777777" w:rsidR="003F2C6B" w:rsidRDefault="00143D0A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Certificate in Cultural Awareness Training</w:t>
                  </w:r>
                </w:p>
              </w:tc>
            </w:tr>
          </w:tbl>
          <w:p w14:paraId="492B292A" w14:textId="77777777" w:rsidR="003F2C6B" w:rsidRDefault="003F2C6B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BCA97E"/>
              </w:rPr>
            </w:pPr>
          </w:p>
        </w:tc>
      </w:tr>
    </w:tbl>
    <w:p w14:paraId="2EA2BEA7" w14:textId="77777777" w:rsidR="003F2C6B" w:rsidRDefault="003F2C6B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3F2C6B" w14:paraId="251BA0C0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78E190" w14:textId="77777777" w:rsidR="003F2C6B" w:rsidRDefault="00143D0A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BCA97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BCA97E"/>
              </w:rPr>
              <w:t>Additional Courses Taken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3F2C6B" w14:paraId="278F467B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722370" w14:textId="77777777" w:rsidR="003F2C6B" w:rsidRDefault="00143D0A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3360" behindDoc="0" locked="0" layoutInCell="1" allowOverlap="1" wp14:anchorId="6A4F9B1C" wp14:editId="0AFE6E0C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08" name="Picture 100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3656622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1C63629" w14:textId="77777777" w:rsidR="003F2C6B" w:rsidRDefault="00143D0A">
                  <w:pPr>
                    <w:pStyle w:val="divdocumentulli"/>
                    <w:numPr>
                      <w:ilvl w:val="0"/>
                      <w:numId w:val="6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The Web Developer Bootcamp</w:t>
                  </w:r>
                </w:p>
                <w:p w14:paraId="0C189EC3" w14:textId="77777777" w:rsidR="003F2C6B" w:rsidRDefault="00143D0A">
                  <w:pPr>
                    <w:pStyle w:val="divdocumentulli"/>
                    <w:numPr>
                      <w:ilvl w:val="0"/>
                      <w:numId w:val="6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Angular- The Complete Guide</w:t>
                  </w:r>
                </w:p>
              </w:tc>
            </w:tr>
          </w:tbl>
          <w:p w14:paraId="3E8F9388" w14:textId="77777777" w:rsidR="003F2C6B" w:rsidRDefault="003F2C6B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BCA97E"/>
              </w:rPr>
            </w:pPr>
          </w:p>
        </w:tc>
      </w:tr>
    </w:tbl>
    <w:p w14:paraId="2FF29F25" w14:textId="77777777" w:rsidR="003F2C6B" w:rsidRDefault="003F2C6B">
      <w:pPr>
        <w:rPr>
          <w:rFonts w:ascii="Arial" w:eastAsia="Arial" w:hAnsi="Arial" w:cs="Arial"/>
          <w:color w:val="231F20"/>
          <w:sz w:val="22"/>
          <w:szCs w:val="22"/>
        </w:rPr>
      </w:pPr>
    </w:p>
    <w:sectPr w:rsidR="003F2C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640" w:right="640" w:bottom="640" w:left="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CDA48" w14:textId="77777777" w:rsidR="00301AE4" w:rsidRDefault="00301AE4" w:rsidP="0025342B">
      <w:pPr>
        <w:spacing w:line="240" w:lineRule="auto"/>
      </w:pPr>
      <w:r>
        <w:separator/>
      </w:r>
    </w:p>
  </w:endnote>
  <w:endnote w:type="continuationSeparator" w:id="0">
    <w:p w14:paraId="1F082D6F" w14:textId="77777777" w:rsidR="00301AE4" w:rsidRDefault="00301AE4" w:rsidP="002534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298BD" w14:textId="77777777" w:rsidR="0025342B" w:rsidRDefault="002534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43506" w14:textId="77777777" w:rsidR="0025342B" w:rsidRDefault="002534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29D45" w14:textId="77777777" w:rsidR="0025342B" w:rsidRDefault="00253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C6695" w14:textId="77777777" w:rsidR="00301AE4" w:rsidRDefault="00301AE4" w:rsidP="0025342B">
      <w:pPr>
        <w:spacing w:line="240" w:lineRule="auto"/>
      </w:pPr>
      <w:r>
        <w:separator/>
      </w:r>
    </w:p>
  </w:footnote>
  <w:footnote w:type="continuationSeparator" w:id="0">
    <w:p w14:paraId="3AF5CA2D" w14:textId="77777777" w:rsidR="00301AE4" w:rsidRDefault="00301AE4" w:rsidP="002534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8E649" w14:textId="77777777" w:rsidR="0025342B" w:rsidRDefault="002534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2FDF2" w14:textId="77777777" w:rsidR="0025342B" w:rsidRDefault="002534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D9E9A" w14:textId="77777777" w:rsidR="0025342B" w:rsidRDefault="002534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5FFE2F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14DF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0C6E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2447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C6A0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D692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6CCA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FE01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B2D4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DE4A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98E44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2A2E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726D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9EC31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C67C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F082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AEE9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3EA9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C88A4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D84B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14A1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9AF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80E7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801D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9402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D841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6454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BF2EC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0632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42F2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82F8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5429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606C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A830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F677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BE19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E54FF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02DF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0AAC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0A2D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BA00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DC09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6274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1E51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07A5E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B2083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BE52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5CD7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E4CE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36BF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7E90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D6A4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004C0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9CD4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isplayBackgroundShap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6B"/>
    <w:rsid w:val="00143D0A"/>
    <w:rsid w:val="0025342B"/>
    <w:rsid w:val="002A0165"/>
    <w:rsid w:val="00301AE4"/>
    <w:rsid w:val="00343198"/>
    <w:rsid w:val="003F2C6B"/>
    <w:rsid w:val="004A1327"/>
    <w:rsid w:val="005D17AD"/>
    <w:rsid w:val="006439F0"/>
    <w:rsid w:val="00D14203"/>
    <w:rsid w:val="00E0741B"/>
    <w:rsid w:val="00ED278A"/>
    <w:rsid w:val="00F7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54976"/>
  <w15:docId w15:val="{0281484E-6561-49E5-826F-1307AC27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hd w:val="clear" w:color="auto" w:fill="FFFFFF"/>
      <w:spacing w:line="320" w:lineRule="atLeast"/>
    </w:pPr>
    <w:rPr>
      <w:color w:val="231F20"/>
      <w:shd w:val="clear" w:color="auto" w:fill="FFFFFF"/>
    </w:rPr>
  </w:style>
  <w:style w:type="paragraph" w:customStyle="1" w:styleId="divdocumentdivfirstsection">
    <w:name w:val="div_document_div_firstsection"/>
    <w:basedOn w:val="Normal"/>
  </w:style>
  <w:style w:type="character" w:customStyle="1" w:styleId="monogram">
    <w:name w:val="monogram"/>
    <w:basedOn w:val="DefaultParagraphFont"/>
  </w:style>
  <w:style w:type="character" w:customStyle="1" w:styleId="divname">
    <w:name w:val="div_name"/>
    <w:basedOn w:val="div"/>
    <w:rPr>
      <w:color w:val="BCA97E"/>
      <w:sz w:val="68"/>
      <w:szCs w:val="68"/>
      <w:bdr w:val="none" w:sz="0" w:space="0" w:color="auto"/>
      <w:vertAlign w:val="baseline"/>
    </w:rPr>
  </w:style>
  <w:style w:type="character" w:customStyle="1" w:styleId="div">
    <w:name w:val="div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AME">
    <w:name w:val="div_document_div_PARAGRAPH_NAME"/>
    <w:basedOn w:val="TableNormal"/>
    <w:tblPr/>
  </w:style>
  <w:style w:type="paragraph" w:customStyle="1" w:styleId="divdocumentsectionSECTIONCNTC">
    <w:name w:val="div_document_section_SECTION_CNTC"/>
    <w:basedOn w:val="Normal"/>
  </w:style>
  <w:style w:type="character" w:customStyle="1" w:styleId="divaddress">
    <w:name w:val="div_address"/>
    <w:basedOn w:val="div"/>
    <w:rPr>
      <w:color w:val="4A4A4A"/>
      <w:sz w:val="22"/>
      <w:szCs w:val="22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textBold">
    <w:name w:val="textBold"/>
    <w:basedOn w:val="DefaultParagraphFont"/>
    <w:rPr>
      <w:b/>
      <w:bCs/>
    </w:rPr>
  </w:style>
  <w:style w:type="paragraph" w:customStyle="1" w:styleId="divaddressspanpaddedlinenth-last-child1">
    <w:name w:val="div_address_span_paddedline_nth-last-child(1)"/>
    <w:basedOn w:val="Normal"/>
  </w:style>
  <w:style w:type="character" w:customStyle="1" w:styleId="divaddressspanpaddedlinenth-last-child1Character">
    <w:name w:val="div_address_span_paddedline_nth-last-child(1) Character"/>
    <w:basedOn w:val="DefaultParagraphFont"/>
  </w:style>
  <w:style w:type="table" w:customStyle="1" w:styleId="divdocumentdivPARAGRAPHCNTC">
    <w:name w:val="div_document_div_PARAGRAPH_CNTC"/>
    <w:basedOn w:val="TableNormal"/>
    <w:tblPr/>
  </w:style>
  <w:style w:type="character" w:customStyle="1" w:styleId="divdocumentsectiontwocolsectiondivheading">
    <w:name w:val="div_document_section_twocolsection_div_heading"/>
    <w:basedOn w:val="DefaultParagraphFont"/>
  </w:style>
  <w:style w:type="paragraph" w:customStyle="1" w:styleId="divdocumentsectiontwocolsectiondivheadingdivsectiontitle">
    <w:name w:val="div_document_section_twocolsection_div_heading_div_sectiontitle"/>
    <w:basedOn w:val="Normal"/>
    <w:pPr>
      <w:pBdr>
        <w:top w:val="none" w:sz="0" w:space="15" w:color="auto"/>
      </w:pBdr>
    </w:pPr>
  </w:style>
  <w:style w:type="character" w:customStyle="1" w:styleId="divdocumentsectiontwocolsectiondivheadingdivsectiontitleCharacter">
    <w:name w:val="div_document_section_twocolsection_div_heading_div_sectiontitle Character"/>
    <w:basedOn w:val="DefaultParagraphFont"/>
  </w:style>
  <w:style w:type="character" w:customStyle="1" w:styleId="divdocumentsectiontwocolsectiondivparagraphWrapper">
    <w:name w:val="div_document_section_twocolsection_div_paragraphWrapper"/>
    <w:basedOn w:val="DefaultParagraphFont"/>
  </w:style>
  <w:style w:type="character" w:customStyle="1" w:styleId="divdocumentdivparagraphWrapperdivparaCell">
    <w:name w:val="div_document_div_paragraphWrapper_div_paraCell"/>
    <w:basedOn w:val="DefaultParagraphFont"/>
  </w:style>
  <w:style w:type="character" w:customStyle="1" w:styleId="divdocumentdivparagraphsinglecolumn">
    <w:name w:val="div_document_div_paragraph_singlecolumn"/>
    <w:basedOn w:val="DefaultParagraphFont"/>
  </w:style>
  <w:style w:type="paragraph" w:customStyle="1" w:styleId="p">
    <w:name w:val="p"/>
    <w:basedOn w:val="Normal"/>
  </w:style>
  <w:style w:type="table" w:customStyle="1" w:styleId="divdocumentsectiontwocolsectiondivparagraphWrapperdivparagraph">
    <w:name w:val="div_document_section_twocolsection_div_paragraphWrapper_div_paragraph"/>
    <w:basedOn w:val="TableNormal"/>
    <w:tblPr/>
  </w:style>
  <w:style w:type="table" w:customStyle="1" w:styleId="divdocumentsectiontwocolsection">
    <w:name w:val="div_document_section_twocolsection"/>
    <w:basedOn w:val="TableNormal"/>
    <w:tblPr/>
  </w:style>
  <w:style w:type="paragraph" w:customStyle="1" w:styleId="divdocumentulli">
    <w:name w:val="div_document_ul_li"/>
    <w:basedOn w:val="Normal"/>
    <w:pPr>
      <w:pBdr>
        <w:left w:val="none" w:sz="0" w:space="8" w:color="auto"/>
      </w:pBdr>
    </w:pPr>
  </w:style>
  <w:style w:type="character" w:customStyle="1" w:styleId="divdocumentulliCharacter">
    <w:name w:val="div_document_ul_li Character"/>
    <w:basedOn w:val="DefaultParagraphFont"/>
  </w:style>
  <w:style w:type="table" w:customStyle="1" w:styleId="divdocumenttable">
    <w:name w:val="div_document_table"/>
    <w:basedOn w:val="TableNormal"/>
    <w:tblPr/>
  </w:style>
  <w:style w:type="paragraph" w:customStyle="1" w:styleId="singlecolumnspanpaddedlinenth-child1">
    <w:name w:val="singlecolumn_span_paddedline_nth-child(1)"/>
    <w:basedOn w:val="Normal"/>
  </w:style>
  <w:style w:type="character" w:customStyle="1" w:styleId="singlecolumnspanpaddedlinenth-child1Character">
    <w:name w:val="singlecolumn_span_paddedline_nth-child(1) Character"/>
    <w:basedOn w:val="DefaultParagraphFont"/>
  </w:style>
  <w:style w:type="character" w:customStyle="1" w:styleId="jobtitle">
    <w:name w:val="jobtitle"/>
    <w:basedOn w:val="DefaultParagraphFont"/>
    <w:rPr>
      <w:b/>
      <w:bCs/>
      <w:caps/>
      <w:color w:val="BCA97E"/>
    </w:rPr>
  </w:style>
  <w:style w:type="character" w:customStyle="1" w:styleId="datesWrapper">
    <w:name w:val="datesWrapper"/>
    <w:basedOn w:val="DefaultParagraphFont"/>
    <w:rPr>
      <w:i/>
      <w:iCs/>
    </w:rPr>
  </w:style>
  <w:style w:type="character" w:customStyle="1" w:styleId="jobdates">
    <w:name w:val="jobdates"/>
    <w:basedOn w:val="DefaultParagraphFont"/>
    <w:rPr>
      <w:caps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degree">
    <w:name w:val="degree"/>
    <w:basedOn w:val="DefaultParagraphFont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34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42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534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Kailey Fair</dc:title>
  <dc:creator>Kailey</dc:creator>
  <cp:lastModifiedBy>Myers, William C (Henderson Student)</cp:lastModifiedBy>
  <cp:revision>7</cp:revision>
  <dcterms:created xsi:type="dcterms:W3CDTF">2020-04-19T06:05:00Z</dcterms:created>
  <dcterms:modified xsi:type="dcterms:W3CDTF">2020-04-19T22:33:00Z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jCMAAB+LCAAAAAAABAAVmLeuq1oURT+IggymeAU550xHzjnz9e/cwpKLLSQvrz3nGAgkwWEs+WMwhBAYlCB/NIbQJE3zBI4gPOMDxo+CE83kXmAJ6iitTx7uQ+4iZf1aM3K7zm09osKLH/pjx/JC5SjdLNFg1zeStXEkVeAwJVaKaP0jLFq1As0gz4tlCwdIiCnut6eCquw6QYPKC6cqnDAwSWUcvIMNUzrXPbhhD5AwCndssnJFME0NunObyLb</vt:lpwstr>
  </property>
  <property fmtid="{D5CDD505-2E9C-101B-9397-08002B2CF9AE}" pid="3" name="x1ye=1">
    <vt:lpwstr>IHr29RkvzQ20fswlMxzjxzBa63Usxakc39FLvUa9LU/Ws937/7BLZzzTPGlNUMb855XWGgHc906533QiMpjBgmO5QBoDpmIdIm/QKxyiApTbRBMBPRb/EbqfgJQ0D2wgndX8A7SlmCmqRcHHahlZuEnbbibhcJoRCEcLQ9YydWjTODyy67mP2NNJDQ6VklsyB1HsPUFcXYt28uNNOmNUTvzhAxoVCLnYHfGsBszGLQbs6kCx8nXmjJ39qcVLldJ</vt:lpwstr>
  </property>
  <property fmtid="{D5CDD505-2E9C-101B-9397-08002B2CF9AE}" pid="4" name="x1ye=10">
    <vt:lpwstr>nV+eNy/WzQdMlkKWPcRkXt0WDKyUsXNKMwyn+IL8w49F6X0X6N8ErS4p5OSwkJVrri1Oe75u8PsFPHWqYUIaiHd6vhzN+ncH6y1wossl31MmEvbuEZCHh6Cl5XOwt5FBC6SksOa/Yb3B3SGUSuh6BonCZHDTy2FRu7TxDaqGedGP2SoIq+6C8kJgaVERGpZ1M4iwxi3NIBhYha3dT19C+qWijBjjoaupRjG6hrBGPIYbe+SL0alZ4slms2R81MR</vt:lpwstr>
  </property>
  <property fmtid="{D5CDD505-2E9C-101B-9397-08002B2CF9AE}" pid="5" name="x1ye=11">
    <vt:lpwstr>4jQEJBoVZbYg2RWg/tXPT0YPWQ757u8Q24Gc3oMlT3STJj0mO/lZeb515sArG9rclY/aNpwEJe98O2PuSEnHismH9Y+s68OjS0pdk3yhDt9VeQAO++acRzimgWtEpwMxdLe0kO0dz8HZidH2BcuGjYNfCWGzorFU7tqzn8wVnle7PWI6I8cBoWxPBXaZIZLx0W9JbkcxqOwRH6+j8Bh4cpj2M21Z5f1z79weT3HD73RJtqvLrPz0oTUK82VvLtv</vt:lpwstr>
  </property>
  <property fmtid="{D5CDD505-2E9C-101B-9397-08002B2CF9AE}" pid="6" name="x1ye=12">
    <vt:lpwstr>FUJMq0Q1czUo+kt8OEDuywZtuFbyJTdjpcSp4uyQDnqG1OkXiViF0VmCv3n42sVPb9G182/IdjXPVbiKGVuyxxUG4DVsKx/dupqgC4PaaIlm0qsScXO1GVEY2zz2LQfHm1X0rYBG3NVePxVuK3HBWlkwaXK2xf2PehrLO1JLmN4kBeLb+QPCw2bqvP31V94mPE3dmzaRsWJUp4ED5aRDUA6GU9zGvJYAUJKJ5P7WmpSf89+KgFZUDLCEM+8fXfx</vt:lpwstr>
  </property>
  <property fmtid="{D5CDD505-2E9C-101B-9397-08002B2CF9AE}" pid="7" name="x1ye=13">
    <vt:lpwstr>YlwLzQQST4PtpqTnM7k25c63RZ+dnIVl+O8ZNzlxCBfBGP7d5mpSRTWNwfSgGX+DvaTfK3y7B/cUMcKVu8rYrNrtR9ig/G+t9hrVVEFTzMxzLvfEmOUd8/4/gamg1Oxfrrj4Vl5tA7Qf5PNZpp9CTPB5XLrirD4hlL3kfE9MU++1Uqkkc5DpweoFuhIaVtIleT1AITg1hTFUkEEE4OmLfMTWz+fPvm/jVb1BDMdMsxDne+xD350n4jaKlqgSDU+</vt:lpwstr>
  </property>
  <property fmtid="{D5CDD505-2E9C-101B-9397-08002B2CF9AE}" pid="8" name="x1ye=14">
    <vt:lpwstr>y14vqAAfEoPiFPpcZGJx7Q0SwQYF8GNY6LQwHkDocQNt7yK1RxYevVqACHiARvf50DH1N0z0v/42ky3jFv8hH5ZADe3kPdgokNQBalG4bRJNodZ6h9wp4qi39CTBqXIOy/1ksHRNlRQQTpux0sBwXGcAAo4G8+2TMNkenvIG2oz+y+mjCMykeRZPPlgTCAirJ50pQCuF6vTrH/LFU/eDMzH0r+VLv5aoTqL/R1/lKG2QLUeH/DMzcd2MvUNI2eZ</vt:lpwstr>
  </property>
  <property fmtid="{D5CDD505-2E9C-101B-9397-08002B2CF9AE}" pid="9" name="x1ye=15">
    <vt:lpwstr>E9yAed7BzvGy9iji6ZdSLbSjDIN+d3nosMbGDtHgdRC3tF0+b6yBf51JfPyT1XK4yYG+w5/4KGgqg+2ll+BGa/+RT0CMoce0aLvGVjEJEP1iGQA7APme6VMiJ2r5zxMTz+RDQbi9ccof62QA5wv83+TqRPA/LDvJIPaBAuCzKiOEUdFtA1m3N2Xs5cgv51dibnaJoFtIe5jT/ZD65kTS4Qw8dsvXg7G89lg2x2+c0fQ8bUZNMZs4w+z/hQTX+WE</vt:lpwstr>
  </property>
  <property fmtid="{D5CDD505-2E9C-101B-9397-08002B2CF9AE}" pid="10" name="x1ye=16">
    <vt:lpwstr>HmsQs+D3N265Pd3XnoeAPNKjOqphkOpjUvcxjKV3CEUG1dM/UdTuAg0y3BvrozkzxeFnyUhnbBRH52+aZFTcFvbA0tMc2x1VjuMV2QAYAFntzGJAupUmLIoaxZ8mvVNN4gwc05MynVHywnwisQ2YC6cAzm84YkgNASG8HUIHS76GA3i9YLKIHQMQIG7YR0vtzx3EBf6FlkNyRNkRlnwlhaQ139nvi0hu5+ThF3JFjiegokEf2Lc3tN+kn01sTqj</vt:lpwstr>
  </property>
  <property fmtid="{D5CDD505-2E9C-101B-9397-08002B2CF9AE}" pid="11" name="x1ye=17">
    <vt:lpwstr>OIgW6I+U22gW0y3ubbpR/LcfFapBYTI8Et9dHpB70kqaP5HbBAS+FmQoULj8pzfpNkilNTJ9W+lyNPEPZbAjiHGpvTWvyjfkIelbG8UAeDeoH3nsIaPzzD+8nfQ5KpiLPwUvsCLElKV2dRJnTVZ1Bs5kLctNl6nKOdcC3K/E0uXcUwbfD16at8+TSsVd+LNozvKw9/FRWxRzJ/2HChmahIPT22XX0Tsvue5yO+ceZ274c3aVcjCD7b3VP2kT8Rl</vt:lpwstr>
  </property>
  <property fmtid="{D5CDD505-2E9C-101B-9397-08002B2CF9AE}" pid="12" name="x1ye=18">
    <vt:lpwstr>bo8elWu6Dz7Ve/rOr9XQzFQLcaD7phdItT7byl5mvozDSOteSob6/tnYm1kP2a9gwUXKBCznHERTrgm1b1nGJcJraKSCMigp/fBlHgEs4ftz/wcauDyqBD9JSRc+1Qjg3pVsasUfDFfBG8emIvzW6t34VsnKIYg0gFdnwEH79bT4fG4VVW4n8KuL/+hCUBApa55HG/P8sKMoMBCup0q05VdQSrklgJ2pn9I4vNJaueCMBN7JUuUveoO0OgvAHOT</vt:lpwstr>
  </property>
  <property fmtid="{D5CDD505-2E9C-101B-9397-08002B2CF9AE}" pid="13" name="x1ye=19">
    <vt:lpwstr>gUIzgiipmZ/Ufu/jrC43ZQUd6HilmMh8PXRs6XzTrjA2/NyQORUxOBbAzJe0Ief2MFKd8xFsL+sP0D9m6wq4672isGdI+0JtdzFfTuoRr+MV7zuUHy+ljS0wSR+Q3uRRn/k1PBkqo25lO/e33IaRc81UAnpa+qAYfaUY53CNEP/wXw1YfhzgNTdVYNMCmmPIJpBKiqft2/5RwpYFASshyeu2q9nvWlGF7du0Le4HHKjjHPHMhdBq+XloWHvH8Nm</vt:lpwstr>
  </property>
  <property fmtid="{D5CDD505-2E9C-101B-9397-08002B2CF9AE}" pid="14" name="x1ye=2">
    <vt:lpwstr>vEFJvbuyOeFmE5CM1rjXaFueVDbdH+7E4nROOIkKNXr5JvQ48YdlIsaaa7AhnyDoCRVIOvjAkA1Tlg6K/UctsZkksezZsC+N/3ebBqg64R/9TnPFZTuxjGlOXB6hvebuWtmjWquTCU1IhTn0Ebs2dm4uw5ntVcm/dtOy1DacYugimS8eO3A6t9cGp+T973bKv5ecWUwxNIYw+L9l828BJ5+eGXfHEM50GUP6OwMXyDUBcPnbpUQ2HhzwtReQER2</vt:lpwstr>
  </property>
  <property fmtid="{D5CDD505-2E9C-101B-9397-08002B2CF9AE}" pid="15" name="x1ye=20">
    <vt:lpwstr>X6G57wBDNkCRgyiu3cnFtqOawtI9g3e7sviXHgxmVQpBRyksvWGNhQRFPAmUng7x9DX5/iEAZIhHKjTQLWbTQfzVnjfUA0SxfkkWzwHFkxhdsW+MzYmckaJrzzyQqzRDxbLZpWfJl57B6VSyQjXNVaJmHGh0ePGFhRVo3xjO5j1lGsmXkpq8aIHJLwyjEGL7Oymrnzkha8L0LrUN+/rMeqfw8fm8TwWMTk1yIa8wMSK/pp3BBfT1f56Uu4eqlDo</vt:lpwstr>
  </property>
  <property fmtid="{D5CDD505-2E9C-101B-9397-08002B2CF9AE}" pid="16" name="x1ye=21">
    <vt:lpwstr>qTjcev7dPHtds/1h8g3WwmCmlcBSMmyUNMgLrNZNCP0fhz0fbWn1aUqZKtU9QNCXA23d2nolL4ZiHc6m5altot5EjKMtorLLDrS8eRtW+K+PlUhE6vzkSDwmWv3u128FBbL1K+RVXmMj0B8EaXKbBjR1uHkiA6nCHzw3iBP5l6SDFP9XoW6UOAuyFR5mI2JXTyN45qdmo532EH4TzqYln9WvZdP88wQOEhRO67E+ihh9QQXWoCNpWXPF62ML021</vt:lpwstr>
  </property>
  <property fmtid="{D5CDD505-2E9C-101B-9397-08002B2CF9AE}" pid="17" name="x1ye=22">
    <vt:lpwstr>RbFeEcZ3bqHgrwKapC8ayuLGLM2vQqvCwu+KHOFmF/nyqpOhJ4Fjs01Z2Ewu25oyt8I9zMfXivKb27biSCeIxapnVX7IUuQ+p3XlMfngFCZfyQBVTOln/3PsQ7YAixPN0Onk/okJlDd/HqRsqLxyl6ZyOk69MfGGRHbolRwbXgPuukTPPSTuHCn4LbVzJB31wATMR5aLwnmcyD0l8UVQTe8SxSbETlKz7FC2B6gDokvFjkB9cpE7SMxmO1LEn1s</vt:lpwstr>
  </property>
  <property fmtid="{D5CDD505-2E9C-101B-9397-08002B2CF9AE}" pid="18" name="x1ye=23">
    <vt:lpwstr>nTK8muDdz1W40V3l2XHhUtbo6e9ZzVDLxxkaRXqmIe74FsMqF8PRIsFGH9UNIN8GCVe5+RH9qeyueVua1djTRW7DeaPCpGw+PEK2xNd2duJIQgtZ9Ee3b0bibbV9+H/yf3NcIiPtyQvRAJoPy+1RvBEwDtHCQrFM2AV/Cyak33wxx73XaVfC5ULMnzPGQy0hELFDj7zIwk45o5GFi5I56qDOL438Xgq5Q6XtDZGQLCyXp/HuNPu96keJR/Gz+u0</vt:lpwstr>
  </property>
  <property fmtid="{D5CDD505-2E9C-101B-9397-08002B2CF9AE}" pid="19" name="x1ye=24">
    <vt:lpwstr>jyEEUhQR/k/bR57uSW51h1dphpfax8tQFuAop2EybG201qTvPHtp/zBHqwGL+UBvnfJ29ReDMFolWJkK6qO/TRKs5QlJ6emAwtA8f9z8jpMIeFr+dAY0lKiITWvuaY1dAbRIjaVR2HUY6AKkjHEfM6KwCP36UwjaczFIk2U25YZYpB3pFhMA+5LTgtJf6/IgWtvVLHpZ0UVl7VydobK9N1I/+pGNcVX302z80SgrblfKIuGS5xY6C9b1SJKJhjp</vt:lpwstr>
  </property>
  <property fmtid="{D5CDD505-2E9C-101B-9397-08002B2CF9AE}" pid="20" name="x1ye=25">
    <vt:lpwstr>C8jRlXDELfV0MFehiviysRzHiyT8YJ8IXv2yKydEVsCmSu364lffjpiR1MHwYWW29nMLkH8hP+OtM++4YEFA8FAM/tlspDyx7fbps/Dfan/y3JK5jPisXxbAbERco5QuGk+n17x3XpV6m5Mi/6R47eplDbuJ4P4D/DifRSu5zlqGL6LQzCj0oeWjmJjYhMwHTxvLMZM2KAcu5PqflQH9aql0ZzGBcq/7+EE38y+Dhs5aKS/1VdgBhOMLWWJH6GP</vt:lpwstr>
  </property>
  <property fmtid="{D5CDD505-2E9C-101B-9397-08002B2CF9AE}" pid="21" name="x1ye=26">
    <vt:lpwstr>EjdGkoIiXyfQP2tzbjwAUgPHNDji8FuaEL/BcufwpG4OsoDj5jJ3KWzNinFElPvuWg80H9d78NGTSQ+faceNWSvNzPcd7Mr/91u0lP3eeN69PEmNTPcu7UhQCRnVohOfE7Edx9uF7j6XASk3E4FIkvrWNBZ245SVPKOgP1FRi20Ov2mojCQQhoU4Fqps5tf8TvL8a6bdTyBCzUZABMjVAbM67gT0QYLq5feNJPqRpw/6NxIs8mbdyrB7zqW/fco</vt:lpwstr>
  </property>
  <property fmtid="{D5CDD505-2E9C-101B-9397-08002B2CF9AE}" pid="22" name="x1ye=27">
    <vt:lpwstr>g9DAbESsXwXYvuxKvziOs4cy76ZVSgwgW8cvvXci+/zCvxi2tMbDQb8JqrluDGo9ClgSekv678GeKmvkkvLr7eZS8MtwqvANhAdwIstzc2/ioZUGrYIa5FSDCSYv3HD/eRk1ede5ErD56Ekzo2nTGmZJpMphVQboLrXh/GxWcyYayk57Y4ULvWgWixhvpDjoFp0yjcy+rNkZCoDcps4GZP4TTNnB6VGUw3kt+ydd2LL/YtbOT7ZNDoqk4JwbNKZ</vt:lpwstr>
  </property>
  <property fmtid="{D5CDD505-2E9C-101B-9397-08002B2CF9AE}" pid="23" name="x1ye=28">
    <vt:lpwstr>/JykieJPFdADEmW+TiiRsWygxaAW76fxv/miAPYgmGzK+xh/a0pWkN97SxIk/OO9eJNC6i/Y/1Ln9zKm8votT2qBybBeUe9gqJwBram6GAKMvB0Pzrrs+iMKb2dtuUz/klO3EQq66RytA+jPP5qAOwtHX0gXPDDFdqqVQgW1EK6p6O+v8wee0g+TQjf4ly3itJYTQubB7YJ/Hk5Cb6NClwjAfIdkAxgUz7i4XX4SxdlBjNb1oK8fBlnJgWdl5RL</vt:lpwstr>
  </property>
  <property fmtid="{D5CDD505-2E9C-101B-9397-08002B2CF9AE}" pid="24" name="x1ye=29">
    <vt:lpwstr>bf7wLBGasOfttQNNf/vh4kCKAK/RH+4zI4+OWMoTyyg2mzUecIBh41AKp9/A88bVTfqDAn7EJyL5Xvvd1jG9z4BmSQCqvqW8GLgI3WUqFt/4jTurPfMA9O8ufL/X1rzgqk3yRlShyx08icbYP5RAjZQ5r8YWFTWoCekUFKtZ+lkMKArR2vH28GvYrGJ8mcrt15Xc1/nbhinlEeWikgxA5lNqnKMr5zxSZrLfOjGnTYwgVjgm9NHk7q6Up0UAR3p</vt:lpwstr>
  </property>
  <property fmtid="{D5CDD505-2E9C-101B-9397-08002B2CF9AE}" pid="25" name="x1ye=3">
    <vt:lpwstr>bwjR3Rvlz5Z8/6WT6zzdIRZa3k5r35mzh4D6vwildDwXxtZMO9I0d8QAtOK4i35OLkyxQ7u7B9EvupxvcV9bbHzerWJYdeddAFc+OlwzWnrdZjNSMy0WuAQ+EU11ova3uCI+354rB41czS4ypqzAC6JClMWZXykR0rf4HB/8Z598WL6CP3g4hesKhK9VIAbI5t3M+xqFxOXr71IUK08Qtez60IqoDj2vkKrn1vBDQ7xpZkYO8TUJ7wOgV4o/t5l</vt:lpwstr>
  </property>
  <property fmtid="{D5CDD505-2E9C-101B-9397-08002B2CF9AE}" pid="26" name="x1ye=30">
    <vt:lpwstr>1H13Kn+nBlCYzJ0cG2/CmNFs1IAgv+VGvGY09Zb8B+dIrGbUMgmaUKATX942s/Sx3f5H7ULF4cF9kDiO5fyzns87S2tO2AilDphUmX1YKS/nq4t4DxyWrEWm3o8HRNdVk5f5Hgb5hhO/oaD4nkfjI0bN8ZarYNRaUMIdQmxhpP5+dYkFwEYHm8v66HGnl3SchOMPTQ/UVJgbwb/r39jPPJ7HS154R4OpKwbv4S3RlZ2PFfImQe4sxJV9koXyysj</vt:lpwstr>
  </property>
  <property fmtid="{D5CDD505-2E9C-101B-9397-08002B2CF9AE}" pid="27" name="x1ye=31">
    <vt:lpwstr>Tn/hJuCo+gVqamUbukkf8I07Rwc2ZGXV1zlrr9YVD3H/Mojzvw/iv2h6CPvm67Hx0ZflvSv4+O3qonqgzVfUZQdwbQqATF9Jdblnk5KJoRSleNXy6RqLvuluwLr8hKcoMAcF/GTcsx0nSkawpQJCWxqxspw2k60pBCKngsveh+ByWeIqd8kmO+xOoCM2vjzKgHkwL/Mf0VYXWeNHIKLZWVOgnpZb1Y7Fuw/3JQq49S3f2R1GvZbzIriJT2dZh9A</vt:lpwstr>
  </property>
  <property fmtid="{D5CDD505-2E9C-101B-9397-08002B2CF9AE}" pid="28" name="x1ye=32">
    <vt:lpwstr>jPWYWc0wWQwIJFoz2NjAghqz514JygSrDsFANl5Jy/NGS4lYy1FLdGydsq/Rcjwl2EpWFzzvm6YZfgXqCrh6x0/QtsFfcKr4ypbc2cvmxu745UThnc6xhUnJp6LlGoJTolH2ikd4GJEdphLKsIPwW6kgIOby5V1dbudhzMwqkiw/U7vcrmAjUzM8CKxx8KqiJgVBxcyBZnXPpF/L6mkfY46PnMbOFWEuB3E/p+Gx2DopWNcUXit6PnE4jfp5iLq</vt:lpwstr>
  </property>
  <property fmtid="{D5CDD505-2E9C-101B-9397-08002B2CF9AE}" pid="29" name="x1ye=33">
    <vt:lpwstr>Ha+6Zs/L+elF2Q1lOUw1KzeDQDVSXmvrvN988GHuN4eJ5StKwZz4DgSzJtfVQuHpH0Xi/9MY+fxLv40dJPMZ51bBGvalWAvfnGFOTkz2YPT7Gfb0upR5iLbbBi/aX3xbrGrbHNLzsZYaYFy1fTXp7yj9v7/gSd/k/E4WQK98sSVulVI2SP2yoiAY3n6AqT9xGSGiDUqcYBLVNU1snFP+zp94GsXNTqnednsvle+hbaROoRbQ69Hl/hK59K2sQ9W</vt:lpwstr>
  </property>
  <property fmtid="{D5CDD505-2E9C-101B-9397-08002B2CF9AE}" pid="30" name="x1ye=34">
    <vt:lpwstr>KXlKNLDqwpN8Cg/mqGx3xjjo4tgaeaHXsjXfvph5k1IYTX9ivlWPNLtHN8ePg9mphJXjiyNDf9wI+fdX+QxWs6wsmfSS5YmvVSFAIo7bvIALpXKuO+m2rgqKugEmS8KU1BEEvbDu3HODhPgH8RwqXwpezEz4q8XTzuLbFHJXCOxpnwPx2sl3VUcdmdoqJDrdFwbIwfqg5aJs/V3O3Yg66FFRa57L1X0hnRebOfd10mUkR2rffIQcDhMqJq7D9Zb</vt:lpwstr>
  </property>
  <property fmtid="{D5CDD505-2E9C-101B-9397-08002B2CF9AE}" pid="31" name="x1ye=35">
    <vt:lpwstr>+sfSS6+q776eYB8jiNzeyktPG3gyDlkS7raLbOnCdry88dNzdonqRTDDyW1uQ0Qrdpu3RWi0pgN9zsFdBeiIcXcQBNMP3jesak6n5TiyifBytJOTO0PZji1r7NShMz00Q8292b4/iwa1+9XeCpbUujtHIyXaebXwSD6M7PX9UpBXYJ3fbz5SLDb14Tm8yXsCEaR4TMrNG9m0Uwzyfy1m25OxTjoj76rl66KOXHHLTHnB50K4i9nywsBBLPn4r7W</vt:lpwstr>
  </property>
  <property fmtid="{D5CDD505-2E9C-101B-9397-08002B2CF9AE}" pid="32" name="x1ye=36">
    <vt:lpwstr>IGnGQzkW81JFRkJRSOwHNZ2jH6vzPl4IAyx6//c//Tg6uYwjAAA=</vt:lpwstr>
  </property>
  <property fmtid="{D5CDD505-2E9C-101B-9397-08002B2CF9AE}" pid="33" name="x1ye=4">
    <vt:lpwstr>iaSJkLTK/v1OqLGj89C2RF3npX25+a38CHQ6HgwvywGNau+cejKgVKJ6wOaCn3BpvJtY7/cya0ECJNvonlA5dYTK5ZujnoAtDYYvKnMUR/MjrNrrtCjhuHUsSyNOO/IWQgVE6cXwexYzHRg4HhxL/R5dkSyRiYaWmZbf1B6xOWZKykBoosdzIdJWqBa6Ti5/u1kdRN9vI14EnDzMRJGkZ5yYY2ISNtYs50R43ACT26EpxlB6gHO4KBRlTuNUgW9</vt:lpwstr>
  </property>
  <property fmtid="{D5CDD505-2E9C-101B-9397-08002B2CF9AE}" pid="34" name="x1ye=5">
    <vt:lpwstr>TXTnojfCUYeQEgSJxD1rYO69r11j1A3IQpryM1LhVvuO6dBlCdGNt6cDTu0W5fdONl0673YgedymYpJvA1envgm3kNnJiMzSk3bCgbqfXttNtyll9BLp+VuHZ/NOHo8jRTSPwvkPmWGdLcKydgwh5V0jwQOtq3sB/jWrh+uCePD2h2HuFmFCGEnVL9M/pMx7ObJ/dY/JZ5xvwUsIF5WK7njYCTgXv+8iW4J1G5gDmpC2LHQ6incFoUKT/puryoA</vt:lpwstr>
  </property>
  <property fmtid="{D5CDD505-2E9C-101B-9397-08002B2CF9AE}" pid="35" name="x1ye=6">
    <vt:lpwstr>Y8miclMdX6sPj0tkWtVgFVzdDZixHaVbXgChGZQNwc71chlaRxePy2e1szxbQIUsQHZAkAsZJ2psVvkXZ7q/O6a9hhFz33x/5KwzfP2ZyMHdqQAFtvOkGr6/Pp3Y2eE+jvegmI5vjwiB/KEfaw02Pa2hwWdXPyk6hjRQ9/x67fixv1kDzdfmbiL4ZjHe0wXOiLhthmC2yITNK8+eqjztAiV9JWuq+yoA4Zg2CVBRt+8bp9O04bfUZBmvG2IM2x4</vt:lpwstr>
  </property>
  <property fmtid="{D5CDD505-2E9C-101B-9397-08002B2CF9AE}" pid="36" name="x1ye=7">
    <vt:lpwstr>iqX5Oc0ElED+Mu+f7UCkgvbDcG61DEDoYUs8MBIItMJKaBaeZu9gOdeJENtKULb+kdBErHF/v6WxKRVuJ/iSL3sYTPEtjYXbvk9vcDSq7cCxkbTNvzzHIeZs47FekMyZ9ir2onLfiBePaBywr09XkWv8vhwi5Hj1jsX+jGmOab5pZ266WcxetdqhU0a2OaKleB2UTrKhmJY7IJDXtkq9hLB2DG+491WLTL9t4HemiklNX59llRVbS+YASlmYDLZ</vt:lpwstr>
  </property>
  <property fmtid="{D5CDD505-2E9C-101B-9397-08002B2CF9AE}" pid="37" name="x1ye=8">
    <vt:lpwstr>wcQDDYpdq8YSg9LQFaC1SI8rae77PmeOSkqYyJSonhEyv/qQYIR/R7vY8tgQD9c4rV6fJic78rCFFVSqCFBrKdofr3Yzk+mgcZcRA1sJ/LyEldax9izGjLnRgRJIiVuMaZiRdzfCLfC4e2fuiY+KwQX6Tr4RNGwt/9cTk3zIO9mOLkks35x/tD2nur2OiImovD8V8IBhvIfNDnOOIP50+Mh58mlL07c8aH14eEfhmPWzklBCqp+SrxzPG1r7F6o</vt:lpwstr>
  </property>
  <property fmtid="{D5CDD505-2E9C-101B-9397-08002B2CF9AE}" pid="38" name="x1ye=9">
    <vt:lpwstr>g0HcNcmbQtCePIuiF7IKXBdZkV6UtZ4gSUVpE7raajnGhfk7P3lU3k86oLAonCYZSCEeNVXNBx3ezrzEUussXff/GGirzEa8h5OMSpZ+/hhQNFHw3H2H09dZ/YH+aemArnUzY8mF+e4bvo8VT6EZFD3gWpY3+vj4+HV8TC7ss+sirK8nM/vqO5ZCNRrnfpyZN3KooL5tKP3JV6GttIvvLipkwvvwsVNBOrMUuRdr3M2Q77tPoQTkrFm++gqu+jb</vt:lpwstr>
  </property>
</Properties>
</file>